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8087" w14:textId="77777777" w:rsidR="002E0A4D" w:rsidRDefault="002E0A4D" w:rsidP="002E0A4D">
      <w:pPr>
        <w:spacing w:line="0" w:lineRule="atLeast"/>
        <w:rPr>
          <w:rFonts w:ascii="Arial" w:eastAsia="Arial" w:hAnsi="Arial"/>
          <w:sz w:val="34"/>
        </w:rPr>
      </w:pPr>
      <w:r>
        <w:rPr>
          <w:rFonts w:ascii="Arial" w:eastAsia="Arial" w:hAnsi="Arial"/>
          <w:sz w:val="34"/>
        </w:rPr>
        <w:t>Lab Practices:</w:t>
      </w:r>
    </w:p>
    <w:p w14:paraId="6E59BB05" w14:textId="77777777" w:rsidR="002E0A4D" w:rsidRDefault="002E0A4D" w:rsidP="002E0A4D">
      <w:pPr>
        <w:spacing w:line="228" w:lineRule="exact"/>
        <w:rPr>
          <w:rFonts w:ascii="Times New Roman" w:eastAsia="Times New Roman" w:hAnsi="Times New Roman"/>
          <w:sz w:val="24"/>
        </w:rPr>
      </w:pPr>
    </w:p>
    <w:p w14:paraId="036891F3" w14:textId="77777777" w:rsidR="002E0A4D" w:rsidRDefault="002E0A4D" w:rsidP="002E0A4D">
      <w:pPr>
        <w:numPr>
          <w:ilvl w:val="0"/>
          <w:numId w:val="1"/>
        </w:numPr>
        <w:tabs>
          <w:tab w:val="left" w:pos="580"/>
        </w:tabs>
        <w:spacing w:line="0" w:lineRule="atLeast"/>
        <w:ind w:left="580" w:hanging="296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Let </w:t>
      </w:r>
      <w:proofErr w:type="spellStart"/>
      <w:r>
        <w:rPr>
          <w:rFonts w:ascii="Arial" w:eastAsia="Arial" w:hAnsi="Arial"/>
          <w:sz w:val="24"/>
        </w:rPr>
        <w:t>M</w:t>
      </w:r>
      <w:proofErr w:type="spellEnd"/>
      <w:r>
        <w:rPr>
          <w:rFonts w:ascii="Arial" w:eastAsia="Arial" w:hAnsi="Arial"/>
          <w:sz w:val="24"/>
        </w:rPr>
        <w:t xml:space="preserve"> be the following DFAs.</w:t>
      </w:r>
    </w:p>
    <w:p w14:paraId="5DB3D6BD" w14:textId="77777777" w:rsidR="002E0A4D" w:rsidRDefault="002E0A4D" w:rsidP="002E0A4D">
      <w:pPr>
        <w:spacing w:line="209" w:lineRule="exact"/>
        <w:rPr>
          <w:rFonts w:ascii="Arial" w:eastAsia="Arial" w:hAnsi="Arial"/>
          <w:sz w:val="24"/>
        </w:rPr>
      </w:pPr>
    </w:p>
    <w:p w14:paraId="57420B18" w14:textId="77777777" w:rsidR="002E0A4D" w:rsidRDefault="002E0A4D" w:rsidP="002E0A4D">
      <w:pPr>
        <w:numPr>
          <w:ilvl w:val="1"/>
          <w:numId w:val="1"/>
        </w:numPr>
        <w:tabs>
          <w:tab w:val="left" w:pos="1100"/>
        </w:tabs>
        <w:spacing w:line="273" w:lineRule="auto"/>
        <w:ind w:left="1100" w:hanging="41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Write down four string accepted by M and the sequence of configurations that shows this.</w:t>
      </w:r>
    </w:p>
    <w:p w14:paraId="1BB069EB" w14:textId="77777777" w:rsidR="002E0A4D" w:rsidRDefault="002E0A4D" w:rsidP="002E0A4D">
      <w:pPr>
        <w:spacing w:line="49" w:lineRule="exact"/>
        <w:rPr>
          <w:rFonts w:ascii="Arial" w:eastAsia="Arial" w:hAnsi="Arial"/>
          <w:sz w:val="24"/>
        </w:rPr>
      </w:pPr>
    </w:p>
    <w:p w14:paraId="59DC19D0" w14:textId="77777777" w:rsidR="002E0A4D" w:rsidRDefault="002E0A4D" w:rsidP="002E0A4D">
      <w:pPr>
        <w:numPr>
          <w:ilvl w:val="1"/>
          <w:numId w:val="1"/>
        </w:numPr>
        <w:tabs>
          <w:tab w:val="left" w:pos="1100"/>
        </w:tabs>
        <w:spacing w:line="0" w:lineRule="atLeast"/>
        <w:ind w:left="1100" w:hanging="431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Write down four strings not accepted by M.</w:t>
      </w:r>
    </w:p>
    <w:p w14:paraId="6BD7184D" w14:textId="77777777" w:rsidR="002E0A4D" w:rsidRDefault="002E0A4D" w:rsidP="002E0A4D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5CC36B6" w14:textId="77777777" w:rsidR="002E0A4D" w:rsidRDefault="002E0A4D" w:rsidP="002E0A4D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65BBDF4" w14:textId="77777777" w:rsidR="002E0A4D" w:rsidRPr="00700018" w:rsidRDefault="002E0A4D" w:rsidP="002E0A4D">
      <w:pPr>
        <w:rPr>
          <w:rFonts w:ascii="Times New Roman" w:eastAsia="Times New Roman" w:hAnsi="Times New Roman"/>
          <w:sz w:val="24"/>
        </w:rPr>
      </w:pPr>
    </w:p>
    <w:p w14:paraId="389331AD" w14:textId="77777777" w:rsidR="002E0A4D" w:rsidRDefault="002E0A4D" w:rsidP="002E0A4D">
      <w:pPr>
        <w:rPr>
          <w:rFonts w:ascii="Times New Roman" w:eastAsia="Times New Roman" w:hAnsi="Times New Roman"/>
          <w:color w:val="FF0000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Accepted strings</w:t>
      </w:r>
    </w:p>
    <w:p w14:paraId="01E59364" w14:textId="77777777" w:rsidR="002E0A4D" w:rsidRDefault="002E0A4D" w:rsidP="002E0A4D">
      <w:pPr>
        <w:numPr>
          <w:ilvl w:val="0"/>
          <w:numId w:val="2"/>
        </w:numPr>
        <w:rPr>
          <w:rFonts w:ascii="Times New Roman" w:eastAsia="Times New Roman" w:hAnsi="Times New Roman"/>
          <w:color w:val="FF0000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baa</w:t>
      </w:r>
    </w:p>
    <w:p w14:paraId="5F541920" w14:textId="77777777" w:rsidR="002E0A4D" w:rsidRDefault="002E0A4D" w:rsidP="002E0A4D">
      <w:pPr>
        <w:numPr>
          <w:ilvl w:val="0"/>
          <w:numId w:val="2"/>
        </w:numPr>
        <w:rPr>
          <w:rFonts w:ascii="Times New Roman" w:eastAsia="Times New Roman" w:hAnsi="Times New Roman"/>
          <w:color w:val="FF0000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a</w:t>
      </w:r>
    </w:p>
    <w:p w14:paraId="3854CA80" w14:textId="77777777" w:rsidR="002E0A4D" w:rsidRDefault="002E0A4D" w:rsidP="002E0A4D">
      <w:pPr>
        <w:numPr>
          <w:ilvl w:val="0"/>
          <w:numId w:val="2"/>
        </w:numPr>
        <w:rPr>
          <w:rFonts w:ascii="Times New Roman" w:eastAsia="Times New Roman" w:hAnsi="Times New Roman"/>
          <w:color w:val="FF0000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baba</w:t>
      </w:r>
    </w:p>
    <w:p w14:paraId="27E9743B" w14:textId="77777777" w:rsidR="002E0A4D" w:rsidRDefault="002E0A4D" w:rsidP="002E0A4D">
      <w:pPr>
        <w:numPr>
          <w:ilvl w:val="0"/>
          <w:numId w:val="2"/>
        </w:numPr>
        <w:rPr>
          <w:rFonts w:ascii="Times New Roman" w:eastAsia="Times New Roman" w:hAnsi="Times New Roman"/>
          <w:color w:val="FF0000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aa</w:t>
      </w:r>
    </w:p>
    <w:p w14:paraId="421CCC35" w14:textId="77777777" w:rsidR="002E0A4D" w:rsidRDefault="002E0A4D" w:rsidP="002E0A4D">
      <w:pPr>
        <w:rPr>
          <w:rFonts w:ascii="Times New Roman" w:eastAsia="Times New Roman" w:hAnsi="Times New Roman"/>
          <w:color w:val="FF0000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Not Accepted</w:t>
      </w:r>
    </w:p>
    <w:p w14:paraId="65D2DFBF" w14:textId="77777777" w:rsidR="002E0A4D" w:rsidRDefault="002E0A4D" w:rsidP="002E0A4D">
      <w:pPr>
        <w:numPr>
          <w:ilvl w:val="0"/>
          <w:numId w:val="3"/>
        </w:numPr>
        <w:ind w:left="720"/>
        <w:rPr>
          <w:rFonts w:ascii="Times New Roman" w:eastAsia="Times New Roman" w:hAnsi="Times New Roman"/>
          <w:color w:val="FF0000"/>
          <w:sz w:val="24"/>
        </w:rPr>
      </w:pPr>
      <w:proofErr w:type="spellStart"/>
      <w:r>
        <w:rPr>
          <w:rFonts w:ascii="Times New Roman" w:eastAsia="Times New Roman" w:hAnsi="Times New Roman"/>
          <w:color w:val="FF0000"/>
          <w:sz w:val="24"/>
        </w:rPr>
        <w:t>aab</w:t>
      </w:r>
      <w:proofErr w:type="spellEnd"/>
    </w:p>
    <w:p w14:paraId="65DEA210" w14:textId="77777777" w:rsidR="002E0A4D" w:rsidRDefault="002E0A4D" w:rsidP="002E0A4D">
      <w:pPr>
        <w:numPr>
          <w:ilvl w:val="0"/>
          <w:numId w:val="3"/>
        </w:numPr>
        <w:ind w:left="720"/>
        <w:rPr>
          <w:rFonts w:ascii="Times New Roman" w:eastAsia="Times New Roman" w:hAnsi="Times New Roman"/>
          <w:color w:val="FF0000"/>
          <w:sz w:val="24"/>
        </w:rPr>
      </w:pPr>
      <w:proofErr w:type="spellStart"/>
      <w:r>
        <w:rPr>
          <w:rFonts w:ascii="Times New Roman" w:eastAsia="Times New Roman" w:hAnsi="Times New Roman"/>
          <w:color w:val="FF0000"/>
          <w:sz w:val="24"/>
        </w:rPr>
        <w:t>bab</w:t>
      </w:r>
      <w:proofErr w:type="spellEnd"/>
    </w:p>
    <w:p w14:paraId="28FC2D6F" w14:textId="77777777" w:rsidR="002E0A4D" w:rsidRDefault="002E0A4D" w:rsidP="002E0A4D">
      <w:pPr>
        <w:numPr>
          <w:ilvl w:val="0"/>
          <w:numId w:val="3"/>
        </w:numPr>
        <w:ind w:left="720"/>
        <w:rPr>
          <w:rFonts w:ascii="Times New Roman" w:eastAsia="Times New Roman" w:hAnsi="Times New Roman"/>
          <w:color w:val="FF0000"/>
          <w:sz w:val="24"/>
        </w:rPr>
      </w:pPr>
      <w:proofErr w:type="spellStart"/>
      <w:r>
        <w:rPr>
          <w:rFonts w:ascii="Times New Roman" w:eastAsia="Times New Roman" w:hAnsi="Times New Roman"/>
          <w:color w:val="FF0000"/>
          <w:sz w:val="24"/>
        </w:rPr>
        <w:t>abab</w:t>
      </w:r>
      <w:proofErr w:type="spellEnd"/>
    </w:p>
    <w:p w14:paraId="6D67CB32" w14:textId="77777777" w:rsidR="002E0A4D" w:rsidRPr="00700018" w:rsidRDefault="002E0A4D" w:rsidP="002E0A4D">
      <w:pPr>
        <w:numPr>
          <w:ilvl w:val="0"/>
          <w:numId w:val="3"/>
        </w:numPr>
        <w:ind w:left="720"/>
        <w:rPr>
          <w:rFonts w:ascii="Times New Roman" w:eastAsia="Times New Roman" w:hAnsi="Times New Roman"/>
          <w:color w:val="FF0000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bb</w:t>
      </w:r>
    </w:p>
    <w:p w14:paraId="41EB2F21" w14:textId="03D3FC2D" w:rsidR="002E0A4D" w:rsidRPr="00700018" w:rsidRDefault="002E0A4D" w:rsidP="002E0A4D">
      <w:pPr>
        <w:tabs>
          <w:tab w:val="left" w:pos="3055"/>
        </w:tabs>
        <w:rPr>
          <w:rFonts w:ascii="Times New Roman" w:eastAsia="Times New Roman" w:hAnsi="Times New Roman"/>
          <w:sz w:val="24"/>
        </w:rPr>
        <w:sectPr w:rsidR="002E0A4D" w:rsidRPr="00700018" w:rsidSect="002E0A4D">
          <w:pgSz w:w="11900" w:h="16838"/>
          <w:pgMar w:top="1349" w:right="1406" w:bottom="1440" w:left="1420" w:header="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0" w:equalWidth="0">
            <w:col w:w="9080"/>
          </w:cols>
          <w:docGrid w:linePitch="360"/>
        </w:sect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9264" behindDoc="1" locked="0" layoutInCell="1" allowOverlap="1" wp14:anchorId="64BE1758" wp14:editId="59BEB288">
            <wp:simplePos x="0" y="0"/>
            <wp:positionH relativeFrom="column">
              <wp:posOffset>734695</wp:posOffset>
            </wp:positionH>
            <wp:positionV relativeFrom="paragraph">
              <wp:posOffset>356870</wp:posOffset>
            </wp:positionV>
            <wp:extent cx="4032250" cy="155130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155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</w:rPr>
        <w:tab/>
      </w:r>
    </w:p>
    <w:p w14:paraId="1D672F5C" w14:textId="77777777" w:rsidR="002E0A4D" w:rsidRDefault="002E0A4D" w:rsidP="002E0A4D">
      <w:pPr>
        <w:rPr>
          <w:rFonts w:ascii="Times New Roman" w:eastAsia="Times New Roman" w:hAnsi="Times New Roman"/>
          <w:color w:val="FF0000"/>
          <w:sz w:val="24"/>
        </w:rPr>
      </w:pPr>
    </w:p>
    <w:p w14:paraId="3B374AD3" w14:textId="77777777" w:rsidR="002E0A4D" w:rsidRDefault="002E0A4D" w:rsidP="002E0A4D">
      <w:pPr>
        <w:rPr>
          <w:rFonts w:ascii="Times New Roman" w:eastAsia="Times New Roman" w:hAnsi="Times New Roman"/>
          <w:color w:val="FF0000"/>
          <w:sz w:val="24"/>
        </w:rPr>
      </w:pPr>
    </w:p>
    <w:p w14:paraId="19DD688D" w14:textId="77777777" w:rsidR="002E0A4D" w:rsidRDefault="002E0A4D" w:rsidP="002E0A4D">
      <w:pPr>
        <w:rPr>
          <w:rFonts w:ascii="Times New Roman" w:eastAsia="Times New Roman" w:hAnsi="Times New Roman"/>
          <w:color w:val="FF0000"/>
          <w:sz w:val="24"/>
        </w:rPr>
      </w:pPr>
    </w:p>
    <w:p w14:paraId="5BC9EB31" w14:textId="77777777" w:rsidR="002E0A4D" w:rsidRDefault="002E0A4D" w:rsidP="002E0A4D">
      <w:pPr>
        <w:rPr>
          <w:rFonts w:ascii="Times New Roman" w:eastAsia="Times New Roman" w:hAnsi="Times New Roman"/>
          <w:color w:val="FF0000"/>
          <w:sz w:val="24"/>
        </w:rPr>
      </w:pPr>
    </w:p>
    <w:p w14:paraId="6E97FDE5" w14:textId="77777777" w:rsidR="002E0A4D" w:rsidRDefault="002E0A4D" w:rsidP="002E0A4D">
      <w:pPr>
        <w:rPr>
          <w:rFonts w:ascii="Times New Roman" w:eastAsia="Times New Roman" w:hAnsi="Times New Roman"/>
          <w:color w:val="FF0000"/>
          <w:sz w:val="24"/>
        </w:rPr>
      </w:pPr>
    </w:p>
    <w:p w14:paraId="694BB2DA" w14:textId="6C50B0B5" w:rsidR="002E0A4D" w:rsidRDefault="002E0A4D" w:rsidP="002E0A4D">
      <w:pPr>
        <w:rPr>
          <w:rFonts w:ascii="Times New Roman" w:eastAsia="Times New Roman" w:hAnsi="Times New Roman"/>
          <w:color w:val="FF0000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Accepted strings</w:t>
      </w:r>
    </w:p>
    <w:p w14:paraId="18194B23" w14:textId="77777777" w:rsidR="002E0A4D" w:rsidRDefault="002E0A4D" w:rsidP="002E0A4D">
      <w:pPr>
        <w:numPr>
          <w:ilvl w:val="0"/>
          <w:numId w:val="4"/>
        </w:numPr>
        <w:rPr>
          <w:rFonts w:ascii="Times New Roman" w:eastAsia="Times New Roman" w:hAnsi="Times New Roman"/>
          <w:color w:val="FF0000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aa</w:t>
      </w:r>
    </w:p>
    <w:p w14:paraId="1D642D72" w14:textId="77777777" w:rsidR="002E0A4D" w:rsidRDefault="002E0A4D" w:rsidP="002E0A4D">
      <w:pPr>
        <w:numPr>
          <w:ilvl w:val="0"/>
          <w:numId w:val="4"/>
        </w:numPr>
        <w:rPr>
          <w:rFonts w:ascii="Times New Roman" w:eastAsia="Times New Roman" w:hAnsi="Times New Roman"/>
          <w:color w:val="FF0000"/>
          <w:sz w:val="24"/>
        </w:rPr>
      </w:pPr>
      <w:proofErr w:type="spellStart"/>
      <w:r>
        <w:rPr>
          <w:rFonts w:ascii="Times New Roman" w:eastAsia="Times New Roman" w:hAnsi="Times New Roman"/>
          <w:color w:val="FF0000"/>
          <w:sz w:val="24"/>
        </w:rPr>
        <w:t>aaab</w:t>
      </w:r>
      <w:proofErr w:type="spellEnd"/>
    </w:p>
    <w:p w14:paraId="27303CF1" w14:textId="77777777" w:rsidR="002E0A4D" w:rsidRDefault="002E0A4D" w:rsidP="002E0A4D">
      <w:pPr>
        <w:numPr>
          <w:ilvl w:val="0"/>
          <w:numId w:val="4"/>
        </w:numPr>
        <w:rPr>
          <w:rFonts w:ascii="Times New Roman" w:eastAsia="Times New Roman" w:hAnsi="Times New Roman"/>
          <w:color w:val="FF0000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bb</w:t>
      </w:r>
    </w:p>
    <w:p w14:paraId="009EAAD1" w14:textId="77777777" w:rsidR="002E0A4D" w:rsidRDefault="002E0A4D" w:rsidP="002E0A4D">
      <w:pPr>
        <w:numPr>
          <w:ilvl w:val="0"/>
          <w:numId w:val="4"/>
        </w:numPr>
        <w:rPr>
          <w:rFonts w:ascii="Times New Roman" w:eastAsia="Times New Roman" w:hAnsi="Times New Roman"/>
          <w:color w:val="FF0000"/>
          <w:sz w:val="24"/>
        </w:rPr>
      </w:pPr>
      <w:proofErr w:type="spellStart"/>
      <w:r>
        <w:rPr>
          <w:rFonts w:ascii="Times New Roman" w:eastAsia="Times New Roman" w:hAnsi="Times New Roman"/>
          <w:color w:val="FF0000"/>
          <w:sz w:val="24"/>
        </w:rPr>
        <w:t>bbbaa</w:t>
      </w:r>
      <w:proofErr w:type="spellEnd"/>
    </w:p>
    <w:p w14:paraId="620BCF6B" w14:textId="77777777" w:rsidR="002E0A4D" w:rsidRDefault="002E0A4D" w:rsidP="002E0A4D">
      <w:pPr>
        <w:ind w:left="720"/>
        <w:rPr>
          <w:rFonts w:ascii="Times New Roman" w:eastAsia="Times New Roman" w:hAnsi="Times New Roman"/>
          <w:color w:val="FF0000"/>
          <w:sz w:val="24"/>
        </w:rPr>
      </w:pPr>
    </w:p>
    <w:p w14:paraId="7A211E40" w14:textId="77777777" w:rsidR="002E0A4D" w:rsidRDefault="002E0A4D" w:rsidP="002E0A4D">
      <w:pPr>
        <w:rPr>
          <w:rFonts w:ascii="Times New Roman" w:eastAsia="Times New Roman" w:hAnsi="Times New Roman"/>
          <w:color w:val="FF0000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Not Accepted</w:t>
      </w:r>
    </w:p>
    <w:p w14:paraId="63927582" w14:textId="77777777" w:rsidR="002E0A4D" w:rsidRDefault="002E0A4D" w:rsidP="002E0A4D">
      <w:pPr>
        <w:numPr>
          <w:ilvl w:val="0"/>
          <w:numId w:val="5"/>
        </w:numPr>
        <w:rPr>
          <w:rFonts w:ascii="Times New Roman" w:eastAsia="Times New Roman" w:hAnsi="Times New Roman"/>
          <w:color w:val="FF0000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a</w:t>
      </w:r>
    </w:p>
    <w:p w14:paraId="04B2EA9A" w14:textId="77777777" w:rsidR="002E0A4D" w:rsidRDefault="002E0A4D" w:rsidP="002E0A4D">
      <w:pPr>
        <w:numPr>
          <w:ilvl w:val="0"/>
          <w:numId w:val="5"/>
        </w:numPr>
        <w:rPr>
          <w:rFonts w:ascii="Times New Roman" w:eastAsia="Times New Roman" w:hAnsi="Times New Roman"/>
          <w:color w:val="FF0000"/>
          <w:sz w:val="24"/>
        </w:rPr>
      </w:pPr>
      <w:proofErr w:type="spellStart"/>
      <w:r>
        <w:rPr>
          <w:rFonts w:ascii="Times New Roman" w:eastAsia="Times New Roman" w:hAnsi="Times New Roman"/>
          <w:color w:val="FF0000"/>
          <w:sz w:val="24"/>
        </w:rPr>
        <w:t>aaa</w:t>
      </w:r>
      <w:proofErr w:type="spellEnd"/>
    </w:p>
    <w:p w14:paraId="5EDEB869" w14:textId="77777777" w:rsidR="002E0A4D" w:rsidRDefault="002E0A4D" w:rsidP="002E0A4D">
      <w:pPr>
        <w:numPr>
          <w:ilvl w:val="0"/>
          <w:numId w:val="5"/>
        </w:numPr>
        <w:rPr>
          <w:rFonts w:ascii="Times New Roman" w:eastAsia="Times New Roman" w:hAnsi="Times New Roman"/>
          <w:color w:val="FF0000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bb</w:t>
      </w:r>
    </w:p>
    <w:p w14:paraId="21558344" w14:textId="77777777" w:rsidR="002E0A4D" w:rsidRDefault="002E0A4D" w:rsidP="002E0A4D">
      <w:pPr>
        <w:numPr>
          <w:ilvl w:val="0"/>
          <w:numId w:val="5"/>
        </w:numPr>
        <w:rPr>
          <w:rFonts w:ascii="Times New Roman" w:eastAsia="Times New Roman" w:hAnsi="Times New Roman"/>
          <w:color w:val="FF0000"/>
          <w:sz w:val="24"/>
        </w:rPr>
      </w:pPr>
      <w:proofErr w:type="spellStart"/>
      <w:r>
        <w:rPr>
          <w:rFonts w:ascii="Times New Roman" w:eastAsia="Times New Roman" w:hAnsi="Times New Roman"/>
          <w:color w:val="FF0000"/>
          <w:sz w:val="24"/>
        </w:rPr>
        <w:t>ba</w:t>
      </w:r>
      <w:proofErr w:type="spellEnd"/>
    </w:p>
    <w:p w14:paraId="6899897D" w14:textId="77777777" w:rsidR="002E0A4D" w:rsidRDefault="002E0A4D" w:rsidP="002E0A4D">
      <w:pPr>
        <w:spacing w:line="200" w:lineRule="exact"/>
        <w:rPr>
          <w:rFonts w:ascii="Times New Roman" w:eastAsia="Times New Roman" w:hAnsi="Times New Roman"/>
        </w:rPr>
      </w:pPr>
    </w:p>
    <w:p w14:paraId="653C6CAE" w14:textId="3B4E8CD9" w:rsidR="002E0A4D" w:rsidRDefault="002E0A4D" w:rsidP="002E0A4D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61312" behindDoc="1" locked="0" layoutInCell="1" allowOverlap="1" wp14:anchorId="536BCAB0" wp14:editId="5F2BA79B">
            <wp:simplePos x="0" y="0"/>
            <wp:positionH relativeFrom="column">
              <wp:posOffset>896801</wp:posOffset>
            </wp:positionH>
            <wp:positionV relativeFrom="paragraph">
              <wp:posOffset>7620</wp:posOffset>
            </wp:positionV>
            <wp:extent cx="4032250" cy="1703705"/>
            <wp:effectExtent l="0" t="0" r="635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170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23B1B" w14:textId="77777777" w:rsidR="002E0A4D" w:rsidRDefault="002E0A4D" w:rsidP="002E0A4D">
      <w:pPr>
        <w:spacing w:line="200" w:lineRule="exact"/>
        <w:rPr>
          <w:rFonts w:ascii="Times New Roman" w:eastAsia="Times New Roman" w:hAnsi="Times New Roman"/>
        </w:rPr>
      </w:pPr>
    </w:p>
    <w:p w14:paraId="6E426A39" w14:textId="34E2F371" w:rsidR="002E0A4D" w:rsidRDefault="002E0A4D" w:rsidP="002E0A4D">
      <w:pPr>
        <w:spacing w:line="200" w:lineRule="exact"/>
        <w:rPr>
          <w:rFonts w:ascii="Times New Roman" w:eastAsia="Times New Roman" w:hAnsi="Times New Roman"/>
        </w:rPr>
      </w:pPr>
    </w:p>
    <w:p w14:paraId="77D19AA0" w14:textId="77777777" w:rsidR="002E0A4D" w:rsidRDefault="002E0A4D" w:rsidP="002E0A4D">
      <w:pPr>
        <w:spacing w:line="200" w:lineRule="exact"/>
        <w:rPr>
          <w:rFonts w:ascii="Times New Roman" w:eastAsia="Times New Roman" w:hAnsi="Times New Roman"/>
        </w:rPr>
      </w:pPr>
    </w:p>
    <w:p w14:paraId="04F210BC" w14:textId="156ABFD8" w:rsidR="002E0A4D" w:rsidRDefault="002E0A4D" w:rsidP="002E0A4D">
      <w:pPr>
        <w:spacing w:line="200" w:lineRule="exact"/>
        <w:rPr>
          <w:rFonts w:ascii="Times New Roman" w:eastAsia="Times New Roman" w:hAnsi="Times New Roman"/>
        </w:rPr>
      </w:pPr>
    </w:p>
    <w:p w14:paraId="5578B1DF" w14:textId="77777777" w:rsidR="002E0A4D" w:rsidRDefault="002E0A4D" w:rsidP="002E0A4D">
      <w:pPr>
        <w:spacing w:line="200" w:lineRule="exact"/>
        <w:rPr>
          <w:rFonts w:ascii="Times New Roman" w:eastAsia="Times New Roman" w:hAnsi="Times New Roman"/>
        </w:rPr>
      </w:pPr>
    </w:p>
    <w:p w14:paraId="217E9213" w14:textId="4F7E3055" w:rsidR="00907632" w:rsidRDefault="00907632"/>
    <w:p w14:paraId="3710FC01" w14:textId="2E168527" w:rsidR="002E0A4D" w:rsidRDefault="002E0A4D"/>
    <w:p w14:paraId="30FEEDBB" w14:textId="3EF2DA21" w:rsidR="002E0A4D" w:rsidRDefault="002E0A4D"/>
    <w:p w14:paraId="05A6EA80" w14:textId="6F7EE10D" w:rsidR="002E0A4D" w:rsidRDefault="002E0A4D"/>
    <w:p w14:paraId="718CA488" w14:textId="3B90FC81" w:rsidR="002E0A4D" w:rsidRDefault="002E0A4D"/>
    <w:p w14:paraId="4433A785" w14:textId="0CAE7E2C" w:rsidR="002E0A4D" w:rsidRDefault="002E0A4D"/>
    <w:p w14:paraId="1D2B2432" w14:textId="1B184D36" w:rsidR="002E0A4D" w:rsidRDefault="002E0A4D"/>
    <w:p w14:paraId="0E56C931" w14:textId="32711599" w:rsidR="002E0A4D" w:rsidRDefault="002E0A4D"/>
    <w:p w14:paraId="37565C49" w14:textId="071F1DDC" w:rsidR="002E0A4D" w:rsidRDefault="002E0A4D"/>
    <w:p w14:paraId="4FC94362" w14:textId="772AE4DC" w:rsidR="002E0A4D" w:rsidRDefault="002E0A4D"/>
    <w:p w14:paraId="439AB918" w14:textId="21BB9A39" w:rsidR="002E0A4D" w:rsidRDefault="002E0A4D"/>
    <w:p w14:paraId="351841A4" w14:textId="7E9B0E9C" w:rsidR="002E0A4D" w:rsidRDefault="002E0A4D"/>
    <w:p w14:paraId="1D8C754E" w14:textId="307CE3EA" w:rsidR="002E0A4D" w:rsidRDefault="002E0A4D"/>
    <w:p w14:paraId="424052C9" w14:textId="38B4CD80" w:rsidR="002E0A4D" w:rsidRDefault="002E0A4D"/>
    <w:p w14:paraId="0B3C713C" w14:textId="28D0B416" w:rsidR="002E0A4D" w:rsidRDefault="002E0A4D"/>
    <w:p w14:paraId="699966B0" w14:textId="3D055EB5" w:rsidR="002E0A4D" w:rsidRDefault="002E0A4D"/>
    <w:p w14:paraId="120F0765" w14:textId="659B65A9" w:rsidR="002E0A4D" w:rsidRDefault="002E0A4D"/>
    <w:p w14:paraId="1597F889" w14:textId="02266814" w:rsidR="002E0A4D" w:rsidRDefault="002E0A4D"/>
    <w:p w14:paraId="1673859C" w14:textId="68D969F1" w:rsidR="002E0A4D" w:rsidRDefault="002E0A4D"/>
    <w:p w14:paraId="77C24333" w14:textId="7298F702" w:rsidR="002E0A4D" w:rsidRDefault="002E0A4D"/>
    <w:p w14:paraId="7148EEC0" w14:textId="15FC32AA" w:rsidR="002E0A4D" w:rsidRDefault="002E0A4D"/>
    <w:p w14:paraId="0730616D" w14:textId="661658E1" w:rsidR="002E0A4D" w:rsidRDefault="002E0A4D"/>
    <w:p w14:paraId="025C981E" w14:textId="35446B59" w:rsidR="002E0A4D" w:rsidRDefault="002E0A4D"/>
    <w:p w14:paraId="1CD714DF" w14:textId="024869D6" w:rsidR="002E0A4D" w:rsidRDefault="002E0A4D"/>
    <w:p w14:paraId="2F10DA69" w14:textId="3497B34F" w:rsidR="002E0A4D" w:rsidRDefault="002E0A4D"/>
    <w:p w14:paraId="3AC69AEB" w14:textId="7031EC34" w:rsidR="002E0A4D" w:rsidRDefault="002E0A4D"/>
    <w:p w14:paraId="463F87FE" w14:textId="0E50F3EB" w:rsidR="002E0A4D" w:rsidRDefault="002E0A4D"/>
    <w:p w14:paraId="52AA2D47" w14:textId="6597CB64" w:rsidR="002E0A4D" w:rsidRDefault="002E0A4D"/>
    <w:p w14:paraId="0B62A9ED" w14:textId="631DA078" w:rsidR="002E0A4D" w:rsidRDefault="002E0A4D"/>
    <w:p w14:paraId="02A1FE5A" w14:textId="1BA7859C" w:rsidR="002E0A4D" w:rsidRDefault="002E0A4D"/>
    <w:p w14:paraId="04BD6D05" w14:textId="720C1DE6" w:rsidR="002E0A4D" w:rsidRDefault="002E0A4D"/>
    <w:p w14:paraId="55E3EC86" w14:textId="23F5C725" w:rsidR="002E0A4D" w:rsidRDefault="002E0A4D"/>
    <w:p w14:paraId="26E59096" w14:textId="5A943767" w:rsidR="002E0A4D" w:rsidRDefault="002E0A4D"/>
    <w:p w14:paraId="031E5C8A" w14:textId="3ED0BFBF" w:rsidR="002E0A4D" w:rsidRDefault="002E0A4D"/>
    <w:p w14:paraId="6958E345" w14:textId="1213B997" w:rsidR="002E0A4D" w:rsidRDefault="002E0A4D"/>
    <w:p w14:paraId="19C3A26F" w14:textId="013B483B" w:rsidR="002E0A4D" w:rsidRDefault="002E0A4D"/>
    <w:p w14:paraId="5A4EB2FC" w14:textId="18354631" w:rsidR="002E0A4D" w:rsidRDefault="002E0A4D"/>
    <w:p w14:paraId="4ED2802B" w14:textId="7C8BDE90" w:rsidR="002E0A4D" w:rsidRDefault="002E0A4D"/>
    <w:p w14:paraId="1CE63E90" w14:textId="47FAE4B7" w:rsidR="002E0A4D" w:rsidRDefault="002E0A4D"/>
    <w:p w14:paraId="7F25287A" w14:textId="4F8ED505" w:rsidR="002E0A4D" w:rsidRDefault="002E0A4D"/>
    <w:p w14:paraId="358EEEAB" w14:textId="4766E565" w:rsidR="002E0A4D" w:rsidRDefault="002E0A4D"/>
    <w:p w14:paraId="517B3446" w14:textId="7E91406F" w:rsidR="002E0A4D" w:rsidRDefault="002E0A4D"/>
    <w:p w14:paraId="2561EED1" w14:textId="39139195" w:rsidR="002E0A4D" w:rsidRDefault="002E0A4D"/>
    <w:p w14:paraId="3EC4C9CF" w14:textId="1E7EEB62" w:rsidR="002E0A4D" w:rsidRDefault="002E0A4D"/>
    <w:p w14:paraId="0618D8A2" w14:textId="023B8404" w:rsidR="002E0A4D" w:rsidRDefault="002E0A4D"/>
    <w:p w14:paraId="404433AB" w14:textId="0A1AFC4F" w:rsidR="002E0A4D" w:rsidRPr="002E0A4D" w:rsidRDefault="002E0A4D" w:rsidP="002E0A4D">
      <w:pPr>
        <w:numPr>
          <w:ilvl w:val="0"/>
          <w:numId w:val="6"/>
        </w:numPr>
        <w:tabs>
          <w:tab w:val="left" w:pos="580"/>
        </w:tabs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Convert to regular expressions:</w:t>
      </w:r>
    </w:p>
    <w:p w14:paraId="1E9C1083" w14:textId="643242CF" w:rsidR="002E0A4D" w:rsidRDefault="002E0A4D"/>
    <w:p w14:paraId="568F5BF6" w14:textId="77777777" w:rsidR="002E0A4D" w:rsidRDefault="002E0A4D" w:rsidP="002E0A4D">
      <w:pPr>
        <w:spacing w:line="0" w:lineRule="atLeast"/>
        <w:ind w:right="-13"/>
        <w:jc w:val="center"/>
        <w:rPr>
          <w:noProof/>
        </w:rPr>
      </w:pPr>
    </w:p>
    <w:p w14:paraId="0DD25F07" w14:textId="77777777" w:rsidR="002E0A4D" w:rsidRDefault="002E0A4D" w:rsidP="002E0A4D">
      <w:pPr>
        <w:spacing w:line="0" w:lineRule="atLeast"/>
        <w:ind w:right="-13"/>
        <w:jc w:val="center"/>
        <w:rPr>
          <w:noProof/>
        </w:rPr>
      </w:pPr>
    </w:p>
    <w:p w14:paraId="244225D0" w14:textId="54C7BE0A" w:rsidR="002E0A4D" w:rsidRDefault="002E0A4D" w:rsidP="002E0A4D">
      <w:pPr>
        <w:spacing w:line="0" w:lineRule="atLeast"/>
        <w:ind w:right="-13"/>
        <w:jc w:val="center"/>
        <w:rPr>
          <w:noProof/>
        </w:rPr>
      </w:pPr>
      <w:r w:rsidRPr="002F3F44">
        <w:rPr>
          <w:noProof/>
        </w:rPr>
        <w:drawing>
          <wp:inline distT="0" distB="0" distL="0" distR="0" wp14:anchorId="06726AD2" wp14:editId="4855618D">
            <wp:extent cx="5740400" cy="478853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78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5789" w14:textId="77777777" w:rsidR="002E0A4D" w:rsidRDefault="002E0A4D" w:rsidP="002E0A4D">
      <w:pPr>
        <w:spacing w:line="0" w:lineRule="atLeast"/>
        <w:ind w:right="-13"/>
        <w:jc w:val="center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2</w:t>
      </w:r>
    </w:p>
    <w:p w14:paraId="79AC6BE0" w14:textId="77777777" w:rsidR="002E0A4D" w:rsidRDefault="002E0A4D" w:rsidP="002E0A4D">
      <w:pPr>
        <w:spacing w:line="0" w:lineRule="atLeast"/>
        <w:ind w:right="-13"/>
        <w:jc w:val="center"/>
        <w:rPr>
          <w:noProof/>
        </w:rPr>
      </w:pPr>
    </w:p>
    <w:p w14:paraId="0AD08816" w14:textId="77777777" w:rsidR="002E0A4D" w:rsidRDefault="002E0A4D" w:rsidP="002E0A4D">
      <w:pPr>
        <w:spacing w:line="0" w:lineRule="atLeast"/>
        <w:ind w:right="-13"/>
        <w:jc w:val="center"/>
        <w:rPr>
          <w:noProof/>
        </w:rPr>
      </w:pPr>
    </w:p>
    <w:p w14:paraId="3D40F1DB" w14:textId="77777777" w:rsidR="002E0A4D" w:rsidRDefault="002E0A4D" w:rsidP="002E0A4D">
      <w:pPr>
        <w:spacing w:line="0" w:lineRule="atLeast"/>
        <w:ind w:right="-13"/>
        <w:jc w:val="center"/>
        <w:rPr>
          <w:noProof/>
        </w:rPr>
      </w:pPr>
    </w:p>
    <w:p w14:paraId="6677D45F" w14:textId="7D017DB8" w:rsidR="002E0A4D" w:rsidRDefault="002E0A4D" w:rsidP="002E0A4D">
      <w:pPr>
        <w:spacing w:line="0" w:lineRule="atLeast"/>
        <w:ind w:right="-13"/>
        <w:jc w:val="center"/>
        <w:rPr>
          <w:rFonts w:ascii="Arial" w:eastAsia="Arial" w:hAnsi="Arial"/>
          <w:sz w:val="17"/>
        </w:rPr>
        <w:sectPr w:rsidR="002E0A4D" w:rsidSect="002E0A4D">
          <w:pgSz w:w="11900" w:h="16838"/>
          <w:pgMar w:top="662" w:right="1440" w:bottom="245" w:left="1420" w:header="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0" w:equalWidth="0">
            <w:col w:w="9046"/>
          </w:cols>
          <w:docGrid w:linePitch="360"/>
        </w:sectPr>
      </w:pPr>
      <w:r w:rsidRPr="002F3F44">
        <w:rPr>
          <w:noProof/>
        </w:rPr>
        <w:drawing>
          <wp:inline distT="0" distB="0" distL="0" distR="0" wp14:anchorId="6E789D94" wp14:editId="290888E9">
            <wp:extent cx="5740400" cy="1087120"/>
            <wp:effectExtent l="0" t="0" r="0" b="0"/>
            <wp:docPr id="3" name="Picture 3" descr="A picture containing devic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evice, gau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6380D" w14:textId="77777777" w:rsidR="002E0A4D" w:rsidRDefault="002E0A4D" w:rsidP="002E0A4D">
      <w:pPr>
        <w:spacing w:line="322" w:lineRule="exact"/>
        <w:rPr>
          <w:rFonts w:ascii="Times New Roman" w:eastAsia="Times New Roman" w:hAnsi="Times New Roman"/>
        </w:rPr>
      </w:pPr>
    </w:p>
    <w:p w14:paraId="38A157BD" w14:textId="77777777" w:rsidR="002E0A4D" w:rsidRDefault="002E0A4D" w:rsidP="002E0A4D">
      <w:pPr>
        <w:numPr>
          <w:ilvl w:val="0"/>
          <w:numId w:val="7"/>
        </w:numPr>
        <w:tabs>
          <w:tab w:val="left" w:pos="580"/>
        </w:tabs>
        <w:spacing w:line="0" w:lineRule="atLeast"/>
        <w:ind w:left="580" w:hanging="296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Draw DFA to the following languages:</w:t>
      </w:r>
    </w:p>
    <w:p w14:paraId="20AFC1CF" w14:textId="77777777" w:rsidR="002E0A4D" w:rsidRDefault="002E0A4D" w:rsidP="002E0A4D">
      <w:pPr>
        <w:spacing w:line="209" w:lineRule="exact"/>
        <w:rPr>
          <w:rFonts w:ascii="Arial" w:eastAsia="Arial" w:hAnsi="Arial"/>
          <w:sz w:val="24"/>
        </w:rPr>
      </w:pPr>
    </w:p>
    <w:p w14:paraId="11AAD501" w14:textId="77777777" w:rsidR="002E0A4D" w:rsidRDefault="002E0A4D" w:rsidP="002E0A4D">
      <w:pPr>
        <w:numPr>
          <w:ilvl w:val="1"/>
          <w:numId w:val="7"/>
        </w:numPr>
        <w:tabs>
          <w:tab w:val="left" w:pos="1100"/>
        </w:tabs>
        <w:spacing w:line="0" w:lineRule="atLeast"/>
        <w:ind w:left="1100" w:hanging="236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All strings that contain exactly 4 0s.</w:t>
      </w:r>
    </w:p>
    <w:p w14:paraId="61BA40AF" w14:textId="70F80249" w:rsidR="002E0A4D" w:rsidRDefault="002E0A4D" w:rsidP="002E0A4D">
      <w:pPr>
        <w:tabs>
          <w:tab w:val="left" w:pos="1100"/>
        </w:tabs>
        <w:spacing w:line="0" w:lineRule="atLeast"/>
        <w:ind w:left="1100"/>
        <w:rPr>
          <w:rFonts w:ascii="Arial" w:eastAsia="Arial" w:hAnsi="Arial"/>
          <w:sz w:val="24"/>
        </w:rPr>
      </w:pPr>
      <w:r w:rsidRPr="002F3F44">
        <w:rPr>
          <w:noProof/>
        </w:rPr>
        <w:drawing>
          <wp:inline distT="0" distB="0" distL="0" distR="0" wp14:anchorId="20A8C3DF" wp14:editId="2E1183BF">
            <wp:extent cx="5257800" cy="2002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051B1" w14:textId="77777777" w:rsidR="002E0A4D" w:rsidRDefault="002E0A4D" w:rsidP="002E0A4D">
      <w:pPr>
        <w:spacing w:line="112" w:lineRule="exact"/>
        <w:rPr>
          <w:rFonts w:ascii="Arial" w:eastAsia="Arial" w:hAnsi="Arial"/>
          <w:sz w:val="24"/>
        </w:rPr>
      </w:pPr>
    </w:p>
    <w:p w14:paraId="415ABE28" w14:textId="77777777" w:rsidR="002E0A4D" w:rsidRDefault="002E0A4D" w:rsidP="002E0A4D">
      <w:pPr>
        <w:numPr>
          <w:ilvl w:val="1"/>
          <w:numId w:val="7"/>
        </w:numPr>
        <w:tabs>
          <w:tab w:val="left" w:pos="1100"/>
        </w:tabs>
        <w:spacing w:line="273" w:lineRule="auto"/>
        <w:ind w:left="1100" w:hanging="236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All strings that start with 0 and has odd length or start with 1 and has even length.</w:t>
      </w:r>
    </w:p>
    <w:p w14:paraId="513DC99D" w14:textId="3DA371A3" w:rsidR="002E0A4D" w:rsidRDefault="002E0A4D" w:rsidP="002E0A4D">
      <w:pPr>
        <w:numPr>
          <w:ilvl w:val="1"/>
          <w:numId w:val="7"/>
        </w:numPr>
        <w:tabs>
          <w:tab w:val="left" w:pos="1100"/>
        </w:tabs>
        <w:spacing w:line="273" w:lineRule="auto"/>
        <w:ind w:left="1100" w:hanging="236"/>
        <w:rPr>
          <w:rFonts w:ascii="Arial" w:eastAsia="Arial" w:hAnsi="Arial"/>
          <w:sz w:val="24"/>
        </w:rPr>
      </w:pPr>
      <w:r w:rsidRPr="002F3F44">
        <w:rPr>
          <w:noProof/>
        </w:rPr>
        <w:drawing>
          <wp:inline distT="0" distB="0" distL="0" distR="0" wp14:anchorId="056F1663" wp14:editId="75364289">
            <wp:extent cx="3771900" cy="2008505"/>
            <wp:effectExtent l="0" t="0" r="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7802" w14:textId="77777777" w:rsidR="002E0A4D" w:rsidRDefault="002E0A4D" w:rsidP="002E0A4D">
      <w:pPr>
        <w:spacing w:line="49" w:lineRule="exact"/>
        <w:rPr>
          <w:rFonts w:ascii="Arial" w:eastAsia="Arial" w:hAnsi="Arial"/>
          <w:sz w:val="24"/>
        </w:rPr>
      </w:pPr>
    </w:p>
    <w:p w14:paraId="3E44B4C0" w14:textId="77777777" w:rsidR="002E0A4D" w:rsidRDefault="002E0A4D" w:rsidP="002E0A4D">
      <w:pPr>
        <w:spacing w:line="49" w:lineRule="exact"/>
        <w:rPr>
          <w:rFonts w:ascii="Arial" w:eastAsia="Arial" w:hAnsi="Arial"/>
          <w:sz w:val="24"/>
        </w:rPr>
      </w:pPr>
    </w:p>
    <w:p w14:paraId="6CD70349" w14:textId="77777777" w:rsidR="002E0A4D" w:rsidRDefault="002E0A4D" w:rsidP="002E0A4D">
      <w:pPr>
        <w:numPr>
          <w:ilvl w:val="1"/>
          <w:numId w:val="7"/>
        </w:numPr>
        <w:tabs>
          <w:tab w:val="left" w:pos="1100"/>
        </w:tabs>
        <w:spacing w:line="0" w:lineRule="atLeast"/>
        <w:ind w:left="1100" w:hanging="236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All strings that </w:t>
      </w:r>
      <w:proofErr w:type="gramStart"/>
      <w:r>
        <w:rPr>
          <w:rFonts w:ascii="Arial" w:eastAsia="Arial" w:hAnsi="Arial"/>
          <w:sz w:val="24"/>
        </w:rPr>
        <w:t>don’t</w:t>
      </w:r>
      <w:proofErr w:type="gramEnd"/>
      <w:r>
        <w:rPr>
          <w:rFonts w:ascii="Arial" w:eastAsia="Arial" w:hAnsi="Arial"/>
          <w:sz w:val="24"/>
        </w:rPr>
        <w:t xml:space="preserve"> contain the substring 110.</w:t>
      </w:r>
    </w:p>
    <w:p w14:paraId="0FA60A0C" w14:textId="4040112C" w:rsidR="002E0A4D" w:rsidRDefault="002E0A4D" w:rsidP="002E0A4D">
      <w:pPr>
        <w:tabs>
          <w:tab w:val="left" w:pos="1100"/>
        </w:tabs>
        <w:spacing w:line="0" w:lineRule="atLeast"/>
        <w:ind w:left="1100"/>
        <w:rPr>
          <w:rFonts w:ascii="Arial" w:eastAsia="Arial" w:hAnsi="Arial"/>
          <w:sz w:val="24"/>
        </w:rPr>
      </w:pPr>
      <w:r w:rsidRPr="002F3F44">
        <w:rPr>
          <w:noProof/>
        </w:rPr>
        <w:drawing>
          <wp:inline distT="0" distB="0" distL="0" distR="0" wp14:anchorId="11BA7550" wp14:editId="47D66481">
            <wp:extent cx="5763895" cy="1605915"/>
            <wp:effectExtent l="0" t="0" r="825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8D83" w14:textId="02CFF19E" w:rsidR="002E0A4D" w:rsidRDefault="002E0A4D" w:rsidP="002E0A4D">
      <w:pPr>
        <w:tabs>
          <w:tab w:val="left" w:pos="1100"/>
        </w:tabs>
        <w:spacing w:line="0" w:lineRule="atLeast"/>
        <w:ind w:left="1100"/>
        <w:rPr>
          <w:rFonts w:ascii="Arial" w:eastAsia="Arial" w:hAnsi="Arial"/>
          <w:sz w:val="24"/>
        </w:rPr>
      </w:pPr>
    </w:p>
    <w:p w14:paraId="7E74E328" w14:textId="653B6E8A" w:rsidR="002E0A4D" w:rsidRDefault="002E0A4D" w:rsidP="002E0A4D">
      <w:pPr>
        <w:tabs>
          <w:tab w:val="left" w:pos="1100"/>
        </w:tabs>
        <w:spacing w:line="0" w:lineRule="atLeast"/>
        <w:ind w:left="1100"/>
        <w:rPr>
          <w:rFonts w:ascii="Arial" w:eastAsia="Arial" w:hAnsi="Arial"/>
          <w:sz w:val="24"/>
        </w:rPr>
      </w:pPr>
    </w:p>
    <w:p w14:paraId="340CA263" w14:textId="63BE8C46" w:rsidR="002E0A4D" w:rsidRDefault="002E0A4D" w:rsidP="002E0A4D">
      <w:pPr>
        <w:tabs>
          <w:tab w:val="left" w:pos="1100"/>
        </w:tabs>
        <w:spacing w:line="0" w:lineRule="atLeast"/>
        <w:ind w:left="1100"/>
        <w:rPr>
          <w:rFonts w:ascii="Arial" w:eastAsia="Arial" w:hAnsi="Arial"/>
          <w:sz w:val="24"/>
        </w:rPr>
      </w:pPr>
    </w:p>
    <w:p w14:paraId="2018513E" w14:textId="5FF17C02" w:rsidR="002E0A4D" w:rsidRDefault="002E0A4D" w:rsidP="002E0A4D">
      <w:pPr>
        <w:tabs>
          <w:tab w:val="left" w:pos="1100"/>
        </w:tabs>
        <w:spacing w:line="0" w:lineRule="atLeast"/>
        <w:ind w:left="1100"/>
        <w:rPr>
          <w:rFonts w:ascii="Arial" w:eastAsia="Arial" w:hAnsi="Arial"/>
          <w:sz w:val="24"/>
        </w:rPr>
      </w:pPr>
    </w:p>
    <w:p w14:paraId="4E2F3350" w14:textId="03D0750F" w:rsidR="002E0A4D" w:rsidRDefault="002E0A4D" w:rsidP="002E0A4D">
      <w:pPr>
        <w:tabs>
          <w:tab w:val="left" w:pos="1100"/>
        </w:tabs>
        <w:spacing w:line="0" w:lineRule="atLeast"/>
        <w:ind w:left="1100"/>
        <w:rPr>
          <w:rFonts w:ascii="Arial" w:eastAsia="Arial" w:hAnsi="Arial"/>
          <w:sz w:val="24"/>
        </w:rPr>
      </w:pPr>
    </w:p>
    <w:p w14:paraId="6F2770A0" w14:textId="5718A275" w:rsidR="002E0A4D" w:rsidRDefault="002E0A4D" w:rsidP="002E0A4D">
      <w:pPr>
        <w:tabs>
          <w:tab w:val="left" w:pos="1100"/>
        </w:tabs>
        <w:spacing w:line="0" w:lineRule="atLeast"/>
        <w:ind w:left="1100"/>
        <w:rPr>
          <w:rFonts w:ascii="Arial" w:eastAsia="Arial" w:hAnsi="Arial"/>
          <w:sz w:val="24"/>
        </w:rPr>
      </w:pPr>
    </w:p>
    <w:p w14:paraId="671D57EA" w14:textId="77777777" w:rsidR="002E0A4D" w:rsidRDefault="002E0A4D" w:rsidP="002E0A4D">
      <w:pPr>
        <w:tabs>
          <w:tab w:val="left" w:pos="1100"/>
        </w:tabs>
        <w:spacing w:line="0" w:lineRule="atLeast"/>
        <w:ind w:left="1100"/>
        <w:rPr>
          <w:rFonts w:ascii="Arial" w:eastAsia="Arial" w:hAnsi="Arial"/>
          <w:sz w:val="24"/>
        </w:rPr>
      </w:pPr>
    </w:p>
    <w:p w14:paraId="6FDC3204" w14:textId="77777777" w:rsidR="002E0A4D" w:rsidRDefault="002E0A4D" w:rsidP="002E0A4D">
      <w:pPr>
        <w:spacing w:line="112" w:lineRule="exact"/>
        <w:rPr>
          <w:rFonts w:ascii="Arial" w:eastAsia="Arial" w:hAnsi="Arial"/>
          <w:sz w:val="24"/>
        </w:rPr>
      </w:pPr>
    </w:p>
    <w:p w14:paraId="6D77C47A" w14:textId="77777777" w:rsidR="002E0A4D" w:rsidRDefault="002E0A4D" w:rsidP="002E0A4D">
      <w:pPr>
        <w:numPr>
          <w:ilvl w:val="1"/>
          <w:numId w:val="7"/>
        </w:numPr>
        <w:tabs>
          <w:tab w:val="left" w:pos="1100"/>
        </w:tabs>
        <w:spacing w:line="0" w:lineRule="atLeast"/>
        <w:ind w:left="1100" w:hanging="236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All strings that each a followed by exactly 1 or 3 b’s.</w:t>
      </w:r>
    </w:p>
    <w:p w14:paraId="26B9746F" w14:textId="6BC29E0C" w:rsidR="002E0A4D" w:rsidRDefault="002E0A4D" w:rsidP="002E0A4D">
      <w:pPr>
        <w:tabs>
          <w:tab w:val="left" w:pos="1100"/>
        </w:tabs>
        <w:spacing w:line="0" w:lineRule="atLeast"/>
        <w:ind w:left="1100"/>
        <w:rPr>
          <w:noProof/>
        </w:rPr>
      </w:pPr>
      <w:r>
        <w:rPr>
          <w:noProof/>
        </w:rPr>
        <w:drawing>
          <wp:inline distT="0" distB="0" distL="0" distR="0" wp14:anchorId="39332B05" wp14:editId="7A0E5672">
            <wp:extent cx="5507990" cy="2601595"/>
            <wp:effectExtent l="0" t="0" r="0" b="825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1DBC" w14:textId="698DF5E1" w:rsidR="002E0A4D" w:rsidRDefault="002E0A4D" w:rsidP="002E0A4D">
      <w:pPr>
        <w:tabs>
          <w:tab w:val="left" w:pos="1100"/>
        </w:tabs>
        <w:spacing w:line="0" w:lineRule="atLeast"/>
        <w:ind w:left="1100"/>
        <w:rPr>
          <w:noProof/>
        </w:rPr>
      </w:pPr>
    </w:p>
    <w:p w14:paraId="061EB3B3" w14:textId="62E09046" w:rsidR="002E0A4D" w:rsidRDefault="002E0A4D" w:rsidP="002E0A4D">
      <w:pPr>
        <w:tabs>
          <w:tab w:val="left" w:pos="1100"/>
        </w:tabs>
        <w:spacing w:line="0" w:lineRule="atLeast"/>
        <w:ind w:left="1100"/>
        <w:rPr>
          <w:noProof/>
        </w:rPr>
      </w:pPr>
    </w:p>
    <w:p w14:paraId="2F1AB725" w14:textId="77777777" w:rsidR="002E0A4D" w:rsidRDefault="002E0A4D" w:rsidP="002E0A4D">
      <w:pPr>
        <w:numPr>
          <w:ilvl w:val="1"/>
          <w:numId w:val="7"/>
        </w:numPr>
        <w:tabs>
          <w:tab w:val="left" w:pos="1100"/>
        </w:tabs>
        <w:spacing w:line="0" w:lineRule="atLeast"/>
        <w:ind w:left="1100" w:hanging="236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All strings that contain the substring 0101.</w:t>
      </w:r>
    </w:p>
    <w:p w14:paraId="2EF0C981" w14:textId="77777777" w:rsidR="002E0A4D" w:rsidRDefault="002E0A4D" w:rsidP="002E0A4D">
      <w:pPr>
        <w:pStyle w:val="ListParagraph"/>
        <w:rPr>
          <w:rFonts w:ascii="Arial" w:eastAsia="Arial" w:hAnsi="Arial"/>
          <w:sz w:val="24"/>
        </w:rPr>
      </w:pPr>
    </w:p>
    <w:p w14:paraId="666F2324" w14:textId="799E24DF" w:rsidR="002E0A4D" w:rsidRDefault="002E0A4D" w:rsidP="002E0A4D">
      <w:pPr>
        <w:tabs>
          <w:tab w:val="left" w:pos="1100"/>
        </w:tabs>
        <w:spacing w:line="0" w:lineRule="atLeast"/>
        <w:ind w:left="1100"/>
        <w:rPr>
          <w:rFonts w:ascii="Arial" w:eastAsia="Arial" w:hAnsi="Arial"/>
          <w:sz w:val="24"/>
        </w:rPr>
      </w:pPr>
      <w:r w:rsidRPr="002F3F44">
        <w:rPr>
          <w:noProof/>
        </w:rPr>
        <w:drawing>
          <wp:inline distT="0" distB="0" distL="0" distR="0" wp14:anchorId="569FCA73" wp14:editId="7DE948E3">
            <wp:extent cx="5758815" cy="1360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0EA5" w14:textId="77777777" w:rsidR="002E0A4D" w:rsidRDefault="002E0A4D" w:rsidP="002E0A4D">
      <w:pPr>
        <w:spacing w:line="112" w:lineRule="exact"/>
        <w:rPr>
          <w:rFonts w:ascii="Arial" w:eastAsia="Arial" w:hAnsi="Arial"/>
          <w:sz w:val="24"/>
        </w:rPr>
      </w:pPr>
    </w:p>
    <w:p w14:paraId="40D29F5E" w14:textId="534DDD29" w:rsidR="002E0A4D" w:rsidRDefault="002E0A4D" w:rsidP="002E0A4D">
      <w:pPr>
        <w:tabs>
          <w:tab w:val="left" w:pos="1100"/>
        </w:tabs>
        <w:spacing w:line="0" w:lineRule="atLeast"/>
        <w:ind w:left="1100"/>
        <w:rPr>
          <w:rFonts w:ascii="Arial" w:eastAsia="Arial" w:hAnsi="Arial"/>
          <w:sz w:val="24"/>
        </w:rPr>
      </w:pPr>
      <w:r w:rsidRPr="005D2EA4">
        <w:rPr>
          <w:rFonts w:ascii="Arial" w:eastAsia="Arial" w:hAnsi="Arial"/>
          <w:sz w:val="24"/>
        </w:rPr>
        <w:t>a(</w:t>
      </w:r>
      <w:proofErr w:type="spellStart"/>
      <w:r w:rsidRPr="005D2EA4">
        <w:rPr>
          <w:rFonts w:ascii="Arial" w:eastAsia="Arial" w:hAnsi="Arial"/>
          <w:sz w:val="24"/>
        </w:rPr>
        <w:t>a</w:t>
      </w:r>
      <w:r w:rsidRPr="005D2EA4">
        <w:rPr>
          <w:rFonts w:ascii="Cambria Math" w:eastAsia="Arial" w:hAnsi="Cambria Math" w:cs="Cambria Math"/>
          <w:sz w:val="24"/>
        </w:rPr>
        <w:t>∪</w:t>
      </w:r>
      <w:r w:rsidRPr="005D2EA4">
        <w:rPr>
          <w:rFonts w:ascii="Arial" w:eastAsia="Arial" w:hAnsi="Arial"/>
          <w:sz w:val="24"/>
        </w:rPr>
        <w:t>b</w:t>
      </w:r>
      <w:proofErr w:type="spellEnd"/>
      <w:proofErr w:type="gramStart"/>
      <w:r w:rsidRPr="005D2EA4">
        <w:rPr>
          <w:rFonts w:ascii="Arial" w:eastAsia="Arial" w:hAnsi="Arial"/>
          <w:sz w:val="24"/>
        </w:rPr>
        <w:t>)?b</w:t>
      </w:r>
      <w:proofErr w:type="gramEnd"/>
      <w:r w:rsidRPr="002F3F44">
        <w:rPr>
          <w:noProof/>
        </w:rPr>
        <w:drawing>
          <wp:inline distT="0" distB="0" distL="0" distR="0" wp14:anchorId="4B2673B8" wp14:editId="3C0009D4">
            <wp:extent cx="5007610" cy="1382395"/>
            <wp:effectExtent l="0" t="0" r="2540" b="825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4555" w14:textId="40A76B28" w:rsidR="002E0A4D" w:rsidRDefault="002E0A4D" w:rsidP="002E0A4D">
      <w:pPr>
        <w:tabs>
          <w:tab w:val="left" w:pos="1100"/>
        </w:tabs>
        <w:spacing w:line="0" w:lineRule="atLeast"/>
        <w:ind w:left="1100"/>
        <w:rPr>
          <w:rFonts w:ascii="Arial" w:eastAsia="Arial" w:hAnsi="Arial"/>
          <w:sz w:val="24"/>
        </w:rPr>
      </w:pPr>
    </w:p>
    <w:p w14:paraId="71C6B173" w14:textId="6E927366" w:rsidR="002E0A4D" w:rsidRDefault="002E0A4D" w:rsidP="002E0A4D">
      <w:pPr>
        <w:tabs>
          <w:tab w:val="left" w:pos="1100"/>
        </w:tabs>
        <w:spacing w:line="0" w:lineRule="atLeast"/>
        <w:ind w:left="1100"/>
        <w:rPr>
          <w:rFonts w:ascii="Arial" w:eastAsia="Arial" w:hAnsi="Arial"/>
          <w:sz w:val="24"/>
        </w:rPr>
      </w:pPr>
    </w:p>
    <w:p w14:paraId="0361FC2E" w14:textId="61142862" w:rsidR="002E0A4D" w:rsidRDefault="002E0A4D" w:rsidP="002E0A4D">
      <w:pPr>
        <w:tabs>
          <w:tab w:val="left" w:pos="1100"/>
        </w:tabs>
        <w:spacing w:line="0" w:lineRule="atLeast"/>
        <w:ind w:left="1100"/>
        <w:rPr>
          <w:rFonts w:ascii="Arial" w:eastAsia="Arial" w:hAnsi="Arial"/>
          <w:sz w:val="24"/>
        </w:rPr>
      </w:pPr>
    </w:p>
    <w:p w14:paraId="5D5E0FDE" w14:textId="7C93906F" w:rsidR="002E0A4D" w:rsidRDefault="002E0A4D" w:rsidP="002E0A4D">
      <w:pPr>
        <w:tabs>
          <w:tab w:val="left" w:pos="1100"/>
        </w:tabs>
        <w:spacing w:line="0" w:lineRule="atLeast"/>
        <w:ind w:left="1100"/>
        <w:rPr>
          <w:rFonts w:ascii="Arial" w:eastAsia="Arial" w:hAnsi="Arial"/>
          <w:sz w:val="24"/>
        </w:rPr>
      </w:pPr>
    </w:p>
    <w:p w14:paraId="4418FBE5" w14:textId="0D84468D" w:rsidR="002E0A4D" w:rsidRDefault="002E0A4D" w:rsidP="002E0A4D">
      <w:pPr>
        <w:tabs>
          <w:tab w:val="left" w:pos="1100"/>
        </w:tabs>
        <w:spacing w:line="0" w:lineRule="atLeast"/>
        <w:ind w:left="1100"/>
        <w:rPr>
          <w:rFonts w:ascii="Arial" w:eastAsia="Arial" w:hAnsi="Arial"/>
          <w:sz w:val="24"/>
        </w:rPr>
      </w:pPr>
    </w:p>
    <w:p w14:paraId="26935834" w14:textId="7DAB9994" w:rsidR="002E0A4D" w:rsidRDefault="002E0A4D" w:rsidP="002E0A4D">
      <w:pPr>
        <w:tabs>
          <w:tab w:val="left" w:pos="1100"/>
        </w:tabs>
        <w:spacing w:line="0" w:lineRule="atLeast"/>
        <w:ind w:left="1100"/>
        <w:rPr>
          <w:rFonts w:ascii="Arial" w:eastAsia="Arial" w:hAnsi="Arial"/>
          <w:sz w:val="24"/>
        </w:rPr>
      </w:pPr>
    </w:p>
    <w:p w14:paraId="3B2FC90A" w14:textId="77777777" w:rsidR="002E0A4D" w:rsidRDefault="002E0A4D" w:rsidP="002E0A4D">
      <w:pPr>
        <w:tabs>
          <w:tab w:val="left" w:pos="1100"/>
        </w:tabs>
        <w:spacing w:line="0" w:lineRule="atLeast"/>
        <w:ind w:left="1100"/>
        <w:rPr>
          <w:noProof/>
        </w:rPr>
      </w:pPr>
    </w:p>
    <w:p w14:paraId="6B38A14D" w14:textId="77777777" w:rsidR="002E0A4D" w:rsidRDefault="002E0A4D" w:rsidP="002E0A4D">
      <w:pPr>
        <w:tabs>
          <w:tab w:val="left" w:pos="1100"/>
        </w:tabs>
        <w:spacing w:line="0" w:lineRule="atLeast"/>
        <w:ind w:left="1100"/>
        <w:rPr>
          <w:rFonts w:ascii="Arial" w:eastAsia="Arial" w:hAnsi="Arial"/>
          <w:sz w:val="24"/>
        </w:rPr>
      </w:pPr>
    </w:p>
    <w:p w14:paraId="7691041A" w14:textId="77777777" w:rsidR="002E0A4D" w:rsidRDefault="002E0A4D" w:rsidP="002E0A4D">
      <w:pPr>
        <w:numPr>
          <w:ilvl w:val="1"/>
          <w:numId w:val="7"/>
        </w:numPr>
        <w:tabs>
          <w:tab w:val="left" w:pos="1100"/>
        </w:tabs>
        <w:spacing w:line="0" w:lineRule="atLeast"/>
        <w:ind w:left="1100" w:hanging="236"/>
        <w:rPr>
          <w:rFonts w:ascii="Arial" w:eastAsia="Arial" w:hAnsi="Arial"/>
          <w:sz w:val="24"/>
        </w:rPr>
      </w:pPr>
      <w:r w:rsidRPr="00AF5316">
        <w:rPr>
          <w:rFonts w:ascii="Arial" w:eastAsia="Arial" w:hAnsi="Arial"/>
          <w:sz w:val="24"/>
        </w:rPr>
        <w:lastRenderedPageBreak/>
        <w:t xml:space="preserve">1(1 </w:t>
      </w:r>
      <w:r w:rsidRPr="00AF5316">
        <w:rPr>
          <w:rFonts w:ascii="Cambria Math" w:eastAsia="Arial" w:hAnsi="Cambria Math" w:cs="Cambria Math"/>
          <w:sz w:val="24"/>
        </w:rPr>
        <w:t>∪</w:t>
      </w:r>
      <w:r w:rsidRPr="00AF5316">
        <w:rPr>
          <w:rFonts w:ascii="Arial" w:eastAsia="Arial" w:hAnsi="Arial"/>
          <w:sz w:val="24"/>
        </w:rPr>
        <w:t xml:space="preserve"> 0)? 0 </w:t>
      </w:r>
      <w:r w:rsidRPr="00AF5316">
        <w:rPr>
          <w:rFonts w:ascii="Cambria Math" w:eastAsia="Arial" w:hAnsi="Cambria Math" w:cs="Cambria Math"/>
          <w:sz w:val="24"/>
        </w:rPr>
        <w:t>∪</w:t>
      </w:r>
      <w:r w:rsidRPr="00AF5316">
        <w:rPr>
          <w:rFonts w:ascii="Arial" w:eastAsia="Arial" w:hAnsi="Arial"/>
          <w:sz w:val="24"/>
        </w:rPr>
        <w:t xml:space="preserve"> 0</w:t>
      </w:r>
    </w:p>
    <w:p w14:paraId="34574079" w14:textId="33404B4B" w:rsidR="002E0A4D" w:rsidRDefault="002E0A4D" w:rsidP="002E0A4D">
      <w:pPr>
        <w:tabs>
          <w:tab w:val="left" w:pos="1100"/>
        </w:tabs>
        <w:spacing w:line="0" w:lineRule="atLeast"/>
        <w:ind w:left="1100"/>
        <w:rPr>
          <w:rFonts w:ascii="Arial" w:eastAsia="Arial" w:hAnsi="Arial"/>
          <w:sz w:val="24"/>
        </w:rPr>
      </w:pPr>
      <w:r>
        <w:rPr>
          <w:noProof/>
        </w:rPr>
        <w:drawing>
          <wp:inline distT="0" distB="0" distL="0" distR="0" wp14:anchorId="1D3240CC" wp14:editId="7971787E">
            <wp:extent cx="5720715" cy="19919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53ABD" w14:textId="1E4F5EFA" w:rsidR="002E0A4D" w:rsidRDefault="002E0A4D" w:rsidP="002E0A4D">
      <w:pPr>
        <w:tabs>
          <w:tab w:val="left" w:pos="1100"/>
        </w:tabs>
        <w:spacing w:line="0" w:lineRule="atLeast"/>
        <w:ind w:left="1100"/>
        <w:rPr>
          <w:rFonts w:ascii="Arial" w:eastAsia="Arial" w:hAnsi="Arial"/>
          <w:sz w:val="24"/>
        </w:rPr>
      </w:pPr>
    </w:p>
    <w:p w14:paraId="65FB6A85" w14:textId="79325804" w:rsidR="002E0A4D" w:rsidRDefault="002E0A4D" w:rsidP="002E0A4D">
      <w:pPr>
        <w:tabs>
          <w:tab w:val="left" w:pos="1100"/>
        </w:tabs>
        <w:spacing w:line="0" w:lineRule="atLeast"/>
        <w:ind w:left="1100"/>
        <w:rPr>
          <w:rFonts w:ascii="Arial" w:eastAsia="Arial" w:hAnsi="Arial"/>
          <w:sz w:val="24"/>
        </w:rPr>
      </w:pPr>
    </w:p>
    <w:p w14:paraId="1B677A48" w14:textId="6BCAD420" w:rsidR="002E0A4D" w:rsidRDefault="002E0A4D" w:rsidP="002E0A4D">
      <w:pPr>
        <w:tabs>
          <w:tab w:val="left" w:pos="1100"/>
        </w:tabs>
        <w:spacing w:line="0" w:lineRule="atLeast"/>
        <w:ind w:left="1100"/>
        <w:rPr>
          <w:rFonts w:ascii="Arial" w:eastAsia="Arial" w:hAnsi="Arial"/>
          <w:sz w:val="24"/>
        </w:rPr>
      </w:pPr>
    </w:p>
    <w:p w14:paraId="5F38C3C3" w14:textId="77777777" w:rsidR="002E0A4D" w:rsidRDefault="002E0A4D" w:rsidP="002E0A4D">
      <w:pPr>
        <w:tabs>
          <w:tab w:val="left" w:pos="1100"/>
        </w:tabs>
        <w:spacing w:line="0" w:lineRule="atLeast"/>
        <w:ind w:left="1100"/>
        <w:rPr>
          <w:rFonts w:ascii="Arial" w:eastAsia="Arial" w:hAnsi="Arial"/>
          <w:sz w:val="24"/>
        </w:rPr>
      </w:pPr>
    </w:p>
    <w:p w14:paraId="12513282" w14:textId="77777777" w:rsidR="002E0A4D" w:rsidRDefault="002E0A4D" w:rsidP="002E0A4D">
      <w:pPr>
        <w:tabs>
          <w:tab w:val="left" w:pos="1100"/>
        </w:tabs>
        <w:spacing w:line="0" w:lineRule="atLeast"/>
        <w:rPr>
          <w:rFonts w:ascii="Arial" w:eastAsia="Arial" w:hAnsi="Arial"/>
          <w:sz w:val="24"/>
        </w:rPr>
      </w:pPr>
    </w:p>
    <w:p w14:paraId="500B62D1" w14:textId="77777777" w:rsidR="002E0A4D" w:rsidRDefault="002E0A4D" w:rsidP="002E0A4D">
      <w:pPr>
        <w:numPr>
          <w:ilvl w:val="1"/>
          <w:numId w:val="7"/>
        </w:numPr>
        <w:tabs>
          <w:tab w:val="left" w:pos="1100"/>
        </w:tabs>
        <w:spacing w:line="0" w:lineRule="atLeast"/>
        <w:ind w:left="1100" w:hanging="236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0?10?</w:t>
      </w:r>
    </w:p>
    <w:p w14:paraId="5FDAD19A" w14:textId="227646AD" w:rsidR="002E0A4D" w:rsidRPr="00AF5316" w:rsidRDefault="002E0A4D" w:rsidP="002E0A4D">
      <w:pPr>
        <w:tabs>
          <w:tab w:val="left" w:pos="1100"/>
        </w:tabs>
        <w:spacing w:line="0" w:lineRule="atLeast"/>
        <w:rPr>
          <w:rFonts w:ascii="Arial" w:eastAsia="Arial" w:hAnsi="Arial"/>
          <w:sz w:val="24"/>
        </w:rPr>
      </w:pPr>
      <w:r>
        <w:rPr>
          <w:noProof/>
        </w:rPr>
        <w:drawing>
          <wp:inline distT="0" distB="0" distL="0" distR="0" wp14:anchorId="2BEC9B9E" wp14:editId="79468C03">
            <wp:extent cx="4904105" cy="1513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0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BAC0" w14:textId="77777777" w:rsidR="002E0A4D" w:rsidRDefault="002E0A4D" w:rsidP="002E0A4D">
      <w:pPr>
        <w:tabs>
          <w:tab w:val="left" w:pos="1100"/>
        </w:tabs>
        <w:spacing w:line="0" w:lineRule="atLeast"/>
        <w:ind w:left="1100"/>
        <w:rPr>
          <w:noProof/>
        </w:rPr>
      </w:pPr>
    </w:p>
    <w:p w14:paraId="7739FB81" w14:textId="77777777" w:rsidR="002E0A4D" w:rsidRDefault="002E0A4D"/>
    <w:sectPr w:rsidR="002E0A4D" w:rsidSect="002E0A4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2AE8944A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(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625558EC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238E1F2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3F7371A"/>
    <w:multiLevelType w:val="hybridMultilevel"/>
    <w:tmpl w:val="1B26F0F0"/>
    <w:lvl w:ilvl="0" w:tplc="E44E10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86A46"/>
    <w:multiLevelType w:val="hybridMultilevel"/>
    <w:tmpl w:val="C54A4C88"/>
    <w:lvl w:ilvl="0" w:tplc="2D488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77C19"/>
    <w:multiLevelType w:val="hybridMultilevel"/>
    <w:tmpl w:val="476C8CE0"/>
    <w:lvl w:ilvl="0" w:tplc="CC24F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23F2A"/>
    <w:multiLevelType w:val="hybridMultilevel"/>
    <w:tmpl w:val="84F4FD34"/>
    <w:lvl w:ilvl="0" w:tplc="425A0B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EE"/>
    <w:rsid w:val="002E0A4D"/>
    <w:rsid w:val="00597E33"/>
    <w:rsid w:val="00907632"/>
    <w:rsid w:val="00B6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3E1E"/>
  <w15:chartTrackingRefBased/>
  <w15:docId w15:val="{994C182A-7BAF-4D30-96F4-863173AE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A4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A4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Mostafa</dc:creator>
  <cp:keywords/>
  <dc:description/>
  <cp:lastModifiedBy>Amir Mostafa</cp:lastModifiedBy>
  <cp:revision>2</cp:revision>
  <dcterms:created xsi:type="dcterms:W3CDTF">2021-05-02T15:23:00Z</dcterms:created>
  <dcterms:modified xsi:type="dcterms:W3CDTF">2021-05-02T15:27:00Z</dcterms:modified>
</cp:coreProperties>
</file>